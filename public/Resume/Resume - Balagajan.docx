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9D4F" w14:textId="77777777" w:rsidR="00AC3BAB" w:rsidRPr="00CA5947" w:rsidRDefault="001542F3">
      <w:pPr>
        <w:pBdr>
          <w:bottom w:val="single" w:sz="6" w:space="0" w:color="FFFFFF"/>
        </w:pBdr>
        <w:spacing w:line="400" w:lineRule="atLeast"/>
        <w:jc w:val="center"/>
        <w:rPr>
          <w:b/>
          <w:bCs/>
          <w:caps/>
          <w:sz w:val="36"/>
          <w:szCs w:val="36"/>
        </w:rPr>
      </w:pPr>
      <w:r w:rsidRPr="00CA5947">
        <w:rPr>
          <w:b/>
          <w:bCs/>
          <w:caps/>
          <w:sz w:val="36"/>
          <w:szCs w:val="36"/>
        </w:rPr>
        <w:t>Balagajan Sathananda</w:t>
      </w:r>
    </w:p>
    <w:p w14:paraId="493837E8" w14:textId="4A0745DD" w:rsidR="00C33E9B" w:rsidRPr="00C33E9B" w:rsidRDefault="00C33E9B">
      <w:pPr>
        <w:pBdr>
          <w:bottom w:val="single" w:sz="6" w:space="0" w:color="FFFFFF"/>
        </w:pBdr>
        <w:spacing w:line="240" w:lineRule="atLeast"/>
        <w:jc w:val="center"/>
        <w:rPr>
          <w:b/>
          <w:bCs/>
          <w:sz w:val="22"/>
          <w:szCs w:val="22"/>
        </w:rPr>
      </w:pPr>
      <w:r w:rsidRPr="00C33E9B">
        <w:rPr>
          <w:b/>
          <w:bCs/>
          <w:sz w:val="22"/>
          <w:szCs w:val="22"/>
        </w:rPr>
        <w:t>(</w:t>
      </w:r>
      <w:r w:rsidR="007C6A13">
        <w:rPr>
          <w:b/>
          <w:bCs/>
          <w:sz w:val="22"/>
          <w:szCs w:val="22"/>
        </w:rPr>
        <w:t>DevOps</w:t>
      </w:r>
      <w:r w:rsidR="00DF63AC">
        <w:rPr>
          <w:b/>
          <w:bCs/>
          <w:sz w:val="22"/>
          <w:szCs w:val="22"/>
        </w:rPr>
        <w:t xml:space="preserve"> Engineer</w:t>
      </w:r>
      <w:r w:rsidRPr="00C33E9B">
        <w:rPr>
          <w:b/>
          <w:bCs/>
          <w:sz w:val="22"/>
          <w:szCs w:val="22"/>
        </w:rPr>
        <w:t>)</w:t>
      </w:r>
    </w:p>
    <w:p w14:paraId="78AE8F28" w14:textId="2DDAD73D" w:rsidR="00C33E9B" w:rsidRDefault="005D0B63" w:rsidP="00C33E9B">
      <w:pPr>
        <w:pBdr>
          <w:bottom w:val="single" w:sz="6" w:space="0" w:color="FFFFFF"/>
        </w:pBdr>
        <w:spacing w:line="240" w:lineRule="atLeast"/>
        <w:jc w:val="center"/>
        <w:rPr>
          <w:color w:val="0563C1"/>
          <w:sz w:val="22"/>
          <w:szCs w:val="22"/>
          <w:u w:val="single" w:color="0563C1"/>
        </w:rPr>
      </w:pPr>
      <w:r w:rsidRPr="00B153CC">
        <w:rPr>
          <w:color w:val="0563C1"/>
          <w:sz w:val="22"/>
          <w:szCs w:val="22"/>
          <w:u w:val="single"/>
        </w:rPr>
        <w:t>https://www.linkedin.com/in/balagajan-sathananda/</w:t>
      </w:r>
    </w:p>
    <w:p w14:paraId="081AD40C" w14:textId="0F884C5E" w:rsidR="005D0B63" w:rsidRDefault="005D0B63" w:rsidP="00C33E9B">
      <w:pPr>
        <w:pBdr>
          <w:bottom w:val="single" w:sz="6" w:space="0" w:color="FFFFFF"/>
        </w:pBdr>
        <w:spacing w:line="240" w:lineRule="atLeast"/>
        <w:jc w:val="center"/>
        <w:rPr>
          <w:sz w:val="22"/>
          <w:szCs w:val="22"/>
        </w:rPr>
      </w:pPr>
      <w:r w:rsidRPr="005D0B63">
        <w:rPr>
          <w:sz w:val="22"/>
          <w:szCs w:val="22"/>
        </w:rPr>
        <w:t>https://gitlab.com/sbalagajan</w:t>
      </w:r>
    </w:p>
    <w:p w14:paraId="205AFB46" w14:textId="42EC43E4" w:rsidR="00AC3BAB" w:rsidRPr="00CA5947" w:rsidRDefault="00392033">
      <w:pPr>
        <w:pBdr>
          <w:bottom w:val="single" w:sz="6" w:space="0" w:color="FFFFFF"/>
        </w:pBdr>
        <w:spacing w:line="24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+1 </w:t>
      </w:r>
      <w:r w:rsidR="001542F3" w:rsidRPr="00CA5947">
        <w:rPr>
          <w:sz w:val="22"/>
          <w:szCs w:val="22"/>
        </w:rPr>
        <w:t>437</w:t>
      </w:r>
      <w:r>
        <w:rPr>
          <w:sz w:val="22"/>
          <w:szCs w:val="22"/>
        </w:rPr>
        <w:t>-</w:t>
      </w:r>
      <w:r w:rsidR="001542F3" w:rsidRPr="00CA5947">
        <w:rPr>
          <w:sz w:val="22"/>
          <w:szCs w:val="22"/>
        </w:rPr>
        <w:t>868</w:t>
      </w:r>
      <w:r w:rsidR="001542F3" w:rsidRPr="00CA5947">
        <w:rPr>
          <w:sz w:val="22"/>
          <w:szCs w:val="22"/>
        </w:rPr>
        <w:noBreakHyphen/>
        <w:t>1995 </w:t>
      </w:r>
      <w:r w:rsidR="00C33E9B">
        <w:rPr>
          <w:color w:val="000000"/>
          <w:sz w:val="22"/>
          <w:szCs w:val="22"/>
        </w:rPr>
        <w:t xml:space="preserve">| </w:t>
      </w:r>
      <w:r w:rsidR="00C33E9B" w:rsidRPr="00C33E9B">
        <w:rPr>
          <w:color w:val="000000"/>
          <w:sz w:val="22"/>
          <w:szCs w:val="22"/>
        </w:rPr>
        <w:t>sbalagajan21@gmail.com</w:t>
      </w:r>
      <w:r w:rsidR="00C33E9B">
        <w:rPr>
          <w:color w:val="000000"/>
          <w:sz w:val="22"/>
          <w:szCs w:val="22"/>
        </w:rPr>
        <w:t xml:space="preserve"> | </w:t>
      </w:r>
      <w:r w:rsidR="00C33E9B" w:rsidRPr="00CA5947">
        <w:rPr>
          <w:sz w:val="22"/>
          <w:szCs w:val="22"/>
        </w:rPr>
        <w:t>Scarborough, ON</w:t>
      </w:r>
    </w:p>
    <w:p w14:paraId="3D8B0128" w14:textId="77777777" w:rsidR="00AC3BAB" w:rsidRPr="00CA5947" w:rsidRDefault="00AC3BAB">
      <w:pPr>
        <w:rPr>
          <w:sz w:val="22"/>
          <w:szCs w:val="22"/>
        </w:rPr>
      </w:pPr>
    </w:p>
    <w:p w14:paraId="18B83DEA" w14:textId="215A6D4B" w:rsidR="00AC3BAB" w:rsidRPr="00CA5947" w:rsidRDefault="00E57C4E" w:rsidP="00E57C4E">
      <w:pPr>
        <w:pBdr>
          <w:bottom w:val="single" w:sz="6" w:space="0" w:color="000000"/>
        </w:pBdr>
        <w:spacing w:line="280" w:lineRule="atLeast"/>
        <w:rPr>
          <w:b/>
          <w:bCs/>
          <w:caps/>
        </w:rPr>
      </w:pPr>
      <w:r>
        <w:rPr>
          <w:b/>
          <w:bCs/>
          <w:caps/>
        </w:rPr>
        <w:t>PROFILE</w:t>
      </w:r>
    </w:p>
    <w:p w14:paraId="58B911FD" w14:textId="625DDEB7" w:rsidR="00006B74" w:rsidRDefault="00006B74" w:rsidP="00006B74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006B74">
        <w:rPr>
          <w:sz w:val="22"/>
          <w:szCs w:val="22"/>
        </w:rPr>
        <w:t>Skilled Engineer with over 4 years of hands-on experience in designing, automating, and managing cloud infrastructure across AWS, GCP, and Azure environments</w:t>
      </w:r>
    </w:p>
    <w:p w14:paraId="6AA49985" w14:textId="37181846" w:rsidR="00006B74" w:rsidRDefault="00006B74" w:rsidP="00006B74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006B74">
        <w:rPr>
          <w:sz w:val="22"/>
          <w:szCs w:val="22"/>
        </w:rPr>
        <w:t>E</w:t>
      </w:r>
      <w:r w:rsidR="00D636CD">
        <w:rPr>
          <w:sz w:val="22"/>
          <w:szCs w:val="22"/>
        </w:rPr>
        <w:t>ngaged</w:t>
      </w:r>
      <w:r w:rsidRPr="00006B74">
        <w:rPr>
          <w:sz w:val="22"/>
          <w:szCs w:val="22"/>
        </w:rPr>
        <w:t xml:space="preserve"> in Infrastructure as Code (IaC) using Terraform and Ansible, container orchestration with Kubernetes, and automated deployment pipelines with GitLab and Jenkins</w:t>
      </w:r>
    </w:p>
    <w:p w14:paraId="75CC997F" w14:textId="4230D069" w:rsidR="00006B74" w:rsidRDefault="00006B74" w:rsidP="00006B74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006B74">
        <w:rPr>
          <w:sz w:val="22"/>
          <w:szCs w:val="22"/>
        </w:rPr>
        <w:t>Proven track record in cost optimization by rightsizing resources, automating non-critical processes, and enhancing infrastructure monitoring with Datadog, Prometheus,</w:t>
      </w:r>
      <w:r w:rsidR="007D2621">
        <w:rPr>
          <w:sz w:val="22"/>
          <w:szCs w:val="22"/>
        </w:rPr>
        <w:t xml:space="preserve"> and</w:t>
      </w:r>
      <w:r w:rsidRPr="00006B74">
        <w:rPr>
          <w:sz w:val="22"/>
          <w:szCs w:val="22"/>
        </w:rPr>
        <w:t xml:space="preserve"> Grafana</w:t>
      </w:r>
    </w:p>
    <w:p w14:paraId="6E0421E8" w14:textId="77777777" w:rsidR="00D636CD" w:rsidRDefault="00D636CD" w:rsidP="00D636CD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D636CD">
        <w:rPr>
          <w:sz w:val="22"/>
          <w:szCs w:val="22"/>
        </w:rPr>
        <w:t>Automated 80% of resource provisioning and job scheduling workflows, resulting in an 80% reduction in deployment times and significantly improved system scalability and reliability</w:t>
      </w:r>
    </w:p>
    <w:p w14:paraId="0D1AF735" w14:textId="77777777" w:rsidR="00006B74" w:rsidRDefault="00006B74" w:rsidP="002C5594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006B74">
        <w:rPr>
          <w:sz w:val="22"/>
          <w:szCs w:val="22"/>
        </w:rPr>
        <w:t>Strong advocate of DevOps culture, with a focus on automation, collaboration, and continuous improvement to deliver high-performing, secure, and scalable solutions</w:t>
      </w:r>
    </w:p>
    <w:p w14:paraId="46B6EC13" w14:textId="6B99FA0F" w:rsidR="00E57C4E" w:rsidRDefault="00006B74" w:rsidP="002C5594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006B74">
        <w:rPr>
          <w:sz w:val="22"/>
          <w:szCs w:val="22"/>
        </w:rPr>
        <w:t>Experienced in incident resolution, root cause analysis, and cross-functional team collaboration, ensuring efficient problem-solving and operational excellence</w:t>
      </w:r>
    </w:p>
    <w:p w14:paraId="71DB8F06" w14:textId="4CDE8FA2" w:rsidR="0038532A" w:rsidRPr="00CA5947" w:rsidRDefault="009B5831">
      <w:pPr>
        <w:spacing w:line="240" w:lineRule="atLeast"/>
        <w:rPr>
          <w:sz w:val="22"/>
          <w:szCs w:val="22"/>
        </w:rPr>
      </w:pPr>
      <w:r w:rsidRPr="00CA5947">
        <w:rPr>
          <w:sz w:val="22"/>
          <w:szCs w:val="22"/>
        </w:rPr>
        <w:t>  </w:t>
      </w:r>
    </w:p>
    <w:p w14:paraId="7C719787" w14:textId="432D8DFF" w:rsidR="00AC3BAB" w:rsidRPr="00403822" w:rsidRDefault="001542F3" w:rsidP="00E57C4E">
      <w:pPr>
        <w:pBdr>
          <w:bottom w:val="single" w:sz="6" w:space="0" w:color="000000"/>
        </w:pBdr>
        <w:spacing w:line="280" w:lineRule="atLeast"/>
        <w:rPr>
          <w:rStyle w:val="fs15fw4"/>
          <w:b/>
          <w:bCs/>
          <w:caps/>
        </w:rPr>
      </w:pPr>
      <w:r w:rsidRPr="00CA5947">
        <w:rPr>
          <w:b/>
          <w:bCs/>
          <w:caps/>
        </w:rPr>
        <w:t>experience</w:t>
      </w:r>
      <w:r w:rsidR="007855B8">
        <w:rPr>
          <w:rStyle w:val="fs15fw4"/>
          <w:sz w:val="22"/>
          <w:szCs w:val="22"/>
        </w:rPr>
        <w:t xml:space="preserve">   </w:t>
      </w:r>
    </w:p>
    <w:p w14:paraId="65948766" w14:textId="6116E19D" w:rsidR="000C43FD" w:rsidRPr="006A553A" w:rsidRDefault="000C43FD" w:rsidP="000C43FD">
      <w:pPr>
        <w:spacing w:line="240" w:lineRule="atLeast"/>
        <w:rPr>
          <w:rStyle w:val="fs15fw4"/>
          <w:b/>
          <w:bCs/>
          <w:sz w:val="22"/>
          <w:szCs w:val="22"/>
        </w:rPr>
      </w:pPr>
      <w:r w:rsidRPr="006A553A">
        <w:rPr>
          <w:rStyle w:val="fs15fw4fsioverflow-hidden"/>
          <w:b/>
          <w:bCs/>
          <w:sz w:val="22"/>
          <w:szCs w:val="22"/>
        </w:rPr>
        <w:t xml:space="preserve">Site Reliability Engineer </w:t>
      </w:r>
      <w:r w:rsidR="00392033">
        <w:rPr>
          <w:rStyle w:val="fs15fw6"/>
          <w:b/>
          <w:bCs/>
          <w:sz w:val="22"/>
          <w:szCs w:val="22"/>
        </w:rPr>
        <w:t>(Co-Op)</w:t>
      </w:r>
      <w:r w:rsidRPr="006A553A">
        <w:rPr>
          <w:sz w:val="22"/>
          <w:szCs w:val="22"/>
        </w:rPr>
        <w:t xml:space="preserve"> </w:t>
      </w:r>
      <w:r w:rsidRPr="006A553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A553A">
        <w:rPr>
          <w:b/>
          <w:bCs/>
          <w:sz w:val="22"/>
          <w:szCs w:val="22"/>
        </w:rPr>
        <w:t xml:space="preserve">       </w:t>
      </w:r>
      <w:r w:rsidRPr="006A553A">
        <w:rPr>
          <w:rStyle w:val="fs15fw4"/>
          <w:b/>
          <w:bCs/>
          <w:sz w:val="22"/>
          <w:szCs w:val="22"/>
        </w:rPr>
        <w:t xml:space="preserve">September 2024 </w:t>
      </w:r>
      <w:r w:rsidR="000315EF">
        <w:rPr>
          <w:rStyle w:val="fs15fw4"/>
          <w:b/>
          <w:bCs/>
          <w:sz w:val="22"/>
          <w:szCs w:val="22"/>
        </w:rPr>
        <w:t>–</w:t>
      </w:r>
      <w:r w:rsidRPr="006A553A">
        <w:rPr>
          <w:rStyle w:val="fs15fw4"/>
          <w:b/>
          <w:bCs/>
          <w:sz w:val="22"/>
          <w:szCs w:val="22"/>
        </w:rPr>
        <w:t xml:space="preserve"> </w:t>
      </w:r>
      <w:r w:rsidR="000315EF">
        <w:rPr>
          <w:rStyle w:val="fs15fw4"/>
          <w:b/>
          <w:bCs/>
          <w:sz w:val="22"/>
          <w:szCs w:val="22"/>
        </w:rPr>
        <w:t>December 2024</w:t>
      </w:r>
    </w:p>
    <w:p w14:paraId="0E1B5143" w14:textId="5867699D" w:rsidR="000C43FD" w:rsidRDefault="000C43FD" w:rsidP="000C43FD">
      <w:pPr>
        <w:spacing w:line="240" w:lineRule="atLeast"/>
        <w:rPr>
          <w:rStyle w:val="fs15fw6"/>
          <w:b/>
          <w:bCs/>
          <w:sz w:val="22"/>
          <w:szCs w:val="22"/>
        </w:rPr>
      </w:pPr>
      <w:r w:rsidRPr="006A553A">
        <w:rPr>
          <w:rStyle w:val="fs15fw6"/>
          <w:b/>
          <w:bCs/>
          <w:sz w:val="22"/>
          <w:szCs w:val="22"/>
        </w:rPr>
        <w:t>Blue Lotus X Inc</w:t>
      </w:r>
      <w:r w:rsidRPr="006A553A">
        <w:rPr>
          <w:rStyle w:val="fs15fw6undefinedtdn"/>
          <w:b/>
          <w:bCs/>
          <w:sz w:val="22"/>
          <w:szCs w:val="22"/>
        </w:rPr>
        <w:t xml:space="preserve">, </w:t>
      </w:r>
      <w:r w:rsidRPr="006A553A">
        <w:rPr>
          <w:rStyle w:val="fs15fw6"/>
          <w:b/>
          <w:bCs/>
          <w:sz w:val="22"/>
          <w:szCs w:val="22"/>
        </w:rPr>
        <w:t>Scarborough, Ontario.</w:t>
      </w:r>
    </w:p>
    <w:p w14:paraId="48B182C0" w14:textId="72805E71" w:rsidR="00E80CFC" w:rsidRPr="000968B8" w:rsidRDefault="001C5C4E" w:rsidP="000C43FD">
      <w:pPr>
        <w:spacing w:line="240" w:lineRule="atLeast"/>
        <w:rPr>
          <w:b/>
          <w:bCs/>
          <w:sz w:val="22"/>
          <w:szCs w:val="22"/>
        </w:rPr>
      </w:pPr>
      <w:r w:rsidRPr="000968B8">
        <w:rPr>
          <w:b/>
          <w:bCs/>
          <w:sz w:val="22"/>
          <w:szCs w:val="22"/>
        </w:rPr>
        <w:t>Project: Secure Microservice Deployment for Telehealth Platform</w:t>
      </w:r>
    </w:p>
    <w:p w14:paraId="2F0B148F" w14:textId="77777777" w:rsidR="00D636CD" w:rsidRDefault="00D636CD" w:rsidP="00E94CEA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D636CD">
        <w:rPr>
          <w:sz w:val="22"/>
          <w:szCs w:val="22"/>
        </w:rPr>
        <w:t>Automated microservice deployments to AKS using an Azure DevOps CI/CD pipeline, reducing manual deployment effort by 20% and significantly decreasing the time to release</w:t>
      </w:r>
    </w:p>
    <w:p w14:paraId="0E2ACEA9" w14:textId="14522967" w:rsidR="001C5C4E" w:rsidRDefault="001C5C4E" w:rsidP="00E94CEA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1C5C4E">
        <w:rPr>
          <w:sz w:val="22"/>
          <w:szCs w:val="22"/>
        </w:rPr>
        <w:t>Implemented blue/green deployments to ensure seamless transitions and minimize disruptions</w:t>
      </w:r>
    </w:p>
    <w:p w14:paraId="6DC66657" w14:textId="2AC6D676" w:rsidR="00D636CD" w:rsidRDefault="001C5C4E" w:rsidP="00750549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1C5C4E">
        <w:rPr>
          <w:sz w:val="22"/>
          <w:szCs w:val="22"/>
        </w:rPr>
        <w:t xml:space="preserve">Collaborated with the development team in Agile sprints to deliver </w:t>
      </w:r>
      <w:r w:rsidR="003A78F6">
        <w:rPr>
          <w:sz w:val="22"/>
          <w:szCs w:val="22"/>
        </w:rPr>
        <w:t>bi-weekly</w:t>
      </w:r>
      <w:r w:rsidRPr="001C5C4E">
        <w:rPr>
          <w:sz w:val="22"/>
          <w:szCs w:val="22"/>
        </w:rPr>
        <w:t xml:space="preserve"> updates and features, while adhering to strict security and compliance requirements</w:t>
      </w:r>
    </w:p>
    <w:p w14:paraId="2A8C5B3A" w14:textId="2D0D2EBA" w:rsidR="000C43FD" w:rsidRPr="00D636CD" w:rsidRDefault="00D636CD" w:rsidP="00750549">
      <w:pPr>
        <w:numPr>
          <w:ilvl w:val="0"/>
          <w:numId w:val="3"/>
        </w:numPr>
        <w:spacing w:line="240" w:lineRule="atLeast"/>
        <w:ind w:left="375" w:hanging="409"/>
        <w:rPr>
          <w:rStyle w:val="fs15fw4fsioverflow-hidden"/>
          <w:sz w:val="22"/>
          <w:szCs w:val="22"/>
        </w:rPr>
      </w:pPr>
      <w:r w:rsidRPr="00D636CD">
        <w:rPr>
          <w:sz w:val="22"/>
          <w:szCs w:val="22"/>
        </w:rPr>
        <w:t>Successfully documented all installations and configurations</w:t>
      </w:r>
    </w:p>
    <w:p w14:paraId="13F17E9F" w14:textId="77777777" w:rsidR="00D636CD" w:rsidRDefault="00D636CD" w:rsidP="00750549">
      <w:pPr>
        <w:spacing w:line="240" w:lineRule="atLeast"/>
        <w:rPr>
          <w:rStyle w:val="fs15fw4fsioverflow-hidden"/>
          <w:b/>
          <w:bCs/>
          <w:sz w:val="22"/>
          <w:szCs w:val="22"/>
        </w:rPr>
      </w:pPr>
    </w:p>
    <w:p w14:paraId="1FB94F7A" w14:textId="6F511076" w:rsidR="00750549" w:rsidRPr="006A553A" w:rsidRDefault="001542F3" w:rsidP="00750549">
      <w:pPr>
        <w:spacing w:line="240" w:lineRule="atLeast"/>
        <w:rPr>
          <w:rStyle w:val="fs15fw4"/>
          <w:b/>
          <w:bCs/>
          <w:sz w:val="22"/>
          <w:szCs w:val="22"/>
        </w:rPr>
      </w:pPr>
      <w:r w:rsidRPr="006A553A">
        <w:rPr>
          <w:rStyle w:val="fs15fw4fsioverflow-hidden"/>
          <w:b/>
          <w:bCs/>
          <w:sz w:val="22"/>
          <w:szCs w:val="22"/>
        </w:rPr>
        <w:t>DevOps Engineer</w:t>
      </w:r>
      <w:r w:rsidR="005B6C96" w:rsidRPr="006A553A">
        <w:rPr>
          <w:rStyle w:val="fs15fw4fsioverflow-hidden"/>
          <w:b/>
          <w:bCs/>
          <w:sz w:val="22"/>
          <w:szCs w:val="22"/>
        </w:rPr>
        <w:t xml:space="preserve"> </w:t>
      </w:r>
      <w:r w:rsidR="005B6C96" w:rsidRPr="006A553A">
        <w:rPr>
          <w:rStyle w:val="fs15fw6"/>
          <w:b/>
          <w:bCs/>
          <w:sz w:val="22"/>
          <w:szCs w:val="22"/>
        </w:rPr>
        <w:t>(Internship)</w:t>
      </w:r>
      <w:r w:rsidRPr="00CA5947">
        <w:rPr>
          <w:sz w:val="22"/>
          <w:szCs w:val="22"/>
        </w:rPr>
        <w:t xml:space="preserve"> </w:t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  <w:t xml:space="preserve">   </w:t>
      </w:r>
      <w:r w:rsidR="00B21907" w:rsidRPr="006A553A">
        <w:rPr>
          <w:rStyle w:val="fs15fw4"/>
          <w:b/>
          <w:bCs/>
          <w:sz w:val="22"/>
          <w:szCs w:val="22"/>
        </w:rPr>
        <w:t>July 2023 - November 2023</w:t>
      </w:r>
    </w:p>
    <w:p w14:paraId="247E1845" w14:textId="77E06991" w:rsidR="00403822" w:rsidRDefault="00403822" w:rsidP="00750549">
      <w:pPr>
        <w:spacing w:line="240" w:lineRule="atLeast"/>
        <w:rPr>
          <w:rStyle w:val="fs15fw6"/>
          <w:sz w:val="22"/>
          <w:szCs w:val="22"/>
        </w:rPr>
      </w:pPr>
      <w:r w:rsidRPr="006A553A">
        <w:rPr>
          <w:rStyle w:val="fs15fw6"/>
          <w:b/>
          <w:bCs/>
          <w:sz w:val="22"/>
          <w:szCs w:val="22"/>
        </w:rPr>
        <w:t>iVedha Inc</w:t>
      </w:r>
      <w:r w:rsidRPr="006A553A">
        <w:rPr>
          <w:rStyle w:val="fs15fw6undefinedtdn"/>
          <w:b/>
          <w:bCs/>
          <w:sz w:val="22"/>
          <w:szCs w:val="22"/>
        </w:rPr>
        <w:t xml:space="preserve">, </w:t>
      </w:r>
      <w:r w:rsidRPr="006A553A">
        <w:rPr>
          <w:rStyle w:val="fs15fw6"/>
          <w:b/>
          <w:bCs/>
          <w:sz w:val="22"/>
          <w:szCs w:val="22"/>
        </w:rPr>
        <w:t>Toronto, O</w:t>
      </w:r>
      <w:r w:rsidR="00A37007" w:rsidRPr="006A553A">
        <w:rPr>
          <w:rStyle w:val="fs15fw6"/>
          <w:b/>
          <w:bCs/>
          <w:sz w:val="22"/>
          <w:szCs w:val="22"/>
        </w:rPr>
        <w:t>ntario</w:t>
      </w:r>
      <w:r w:rsidR="00A37007" w:rsidRPr="00ED6BAF">
        <w:rPr>
          <w:rStyle w:val="fs15fw6"/>
          <w:sz w:val="22"/>
          <w:szCs w:val="22"/>
        </w:rPr>
        <w:t>.</w:t>
      </w:r>
    </w:p>
    <w:p w14:paraId="6CBB9A50" w14:textId="0C222A82" w:rsidR="00E80CFC" w:rsidRPr="000968B8" w:rsidRDefault="00E80CFC" w:rsidP="00750549">
      <w:pPr>
        <w:spacing w:line="240" w:lineRule="atLeast"/>
        <w:rPr>
          <w:sz w:val="22"/>
          <w:szCs w:val="22"/>
        </w:rPr>
      </w:pPr>
      <w:r w:rsidRPr="000968B8">
        <w:rPr>
          <w:rStyle w:val="fs15fw6"/>
          <w:b/>
          <w:bCs/>
          <w:sz w:val="22"/>
          <w:szCs w:val="22"/>
        </w:rPr>
        <w:t>Project</w:t>
      </w:r>
      <w:r w:rsidRPr="000968B8">
        <w:rPr>
          <w:rStyle w:val="fs15fw6"/>
          <w:sz w:val="22"/>
          <w:szCs w:val="22"/>
        </w:rPr>
        <w:t xml:space="preserve">: </w:t>
      </w:r>
      <w:r w:rsidR="00446A11" w:rsidRPr="000968B8">
        <w:rPr>
          <w:rStyle w:val="fs15fw6"/>
          <w:b/>
          <w:bCs/>
          <w:sz w:val="22"/>
          <w:szCs w:val="22"/>
        </w:rPr>
        <w:t>Scalable HPC Job Scheduling System using Slurm</w:t>
      </w:r>
    </w:p>
    <w:p w14:paraId="45CE8D68" w14:textId="5D5F1AF3" w:rsidR="001410FC" w:rsidRDefault="001410FC" w:rsidP="001410FC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1410FC">
        <w:rPr>
          <w:sz w:val="22"/>
          <w:szCs w:val="22"/>
        </w:rPr>
        <w:t>Integrated Kubernetes to run SLURM jobs as pods, leveraging Kubernetes for resource management, scaling, and high availability</w:t>
      </w:r>
    </w:p>
    <w:p w14:paraId="2499B4C5" w14:textId="0665425F" w:rsidR="00404A03" w:rsidRDefault="00404A03" w:rsidP="001410FC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404A03">
        <w:rPr>
          <w:sz w:val="22"/>
          <w:szCs w:val="22"/>
        </w:rPr>
        <w:t>Developed Bash scripts to automate Azure resource provisioning, ensuring efficient scaling of HPC resources and seamless job scheduling via S</w:t>
      </w:r>
      <w:r w:rsidR="00447A31">
        <w:rPr>
          <w:sz w:val="22"/>
          <w:szCs w:val="22"/>
        </w:rPr>
        <w:t>LURM</w:t>
      </w:r>
    </w:p>
    <w:p w14:paraId="709AE289" w14:textId="7A39C9CD" w:rsidR="00404A03" w:rsidRDefault="00404A03" w:rsidP="001410FC">
      <w:pPr>
        <w:numPr>
          <w:ilvl w:val="0"/>
          <w:numId w:val="3"/>
        </w:numPr>
        <w:spacing w:line="240" w:lineRule="atLeast"/>
        <w:ind w:left="375" w:hanging="409"/>
        <w:rPr>
          <w:sz w:val="22"/>
          <w:szCs w:val="22"/>
        </w:rPr>
      </w:pPr>
      <w:r w:rsidRPr="00404A03">
        <w:rPr>
          <w:sz w:val="22"/>
          <w:szCs w:val="22"/>
        </w:rPr>
        <w:t>Leveraged Azure VMs and Kubernetes for dynamic scaling of HPC resources, reducing infrastructure costs by 30% during peak demand</w:t>
      </w:r>
    </w:p>
    <w:p w14:paraId="7F54D006" w14:textId="77777777" w:rsidR="001C5C4E" w:rsidRDefault="001C5C4E">
      <w:pPr>
        <w:spacing w:line="240" w:lineRule="atLeast"/>
        <w:rPr>
          <w:sz w:val="22"/>
          <w:szCs w:val="22"/>
        </w:rPr>
      </w:pPr>
    </w:p>
    <w:p w14:paraId="1EC003CF" w14:textId="6258AF95" w:rsidR="00AC3BAB" w:rsidRPr="001C5C4E" w:rsidRDefault="007855B8">
      <w:pPr>
        <w:spacing w:line="240" w:lineRule="atLeast"/>
        <w:rPr>
          <w:rStyle w:val="fs15fw4"/>
          <w:sz w:val="22"/>
          <w:szCs w:val="22"/>
        </w:rPr>
      </w:pPr>
      <w:r w:rsidRPr="006A553A">
        <w:rPr>
          <w:rStyle w:val="fs15fw4fsioverflow-hidden"/>
          <w:b/>
          <w:bCs/>
          <w:sz w:val="22"/>
          <w:szCs w:val="22"/>
        </w:rPr>
        <w:t>Site Reliability Engineer</w:t>
      </w:r>
      <w:r w:rsidRPr="00ED6BAF">
        <w:rPr>
          <w:b/>
          <w:bCs/>
          <w:sz w:val="22"/>
          <w:szCs w:val="22"/>
        </w:rPr>
        <w:t xml:space="preserve"> </w:t>
      </w:r>
      <w:r w:rsidR="00B21907" w:rsidRPr="00ED6BAF">
        <w:rPr>
          <w:b/>
          <w:bCs/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  <w:t xml:space="preserve">         </w:t>
      </w:r>
      <w:r w:rsidR="00B21907" w:rsidRPr="006A553A">
        <w:rPr>
          <w:b/>
          <w:bCs/>
          <w:sz w:val="22"/>
          <w:szCs w:val="22"/>
        </w:rPr>
        <w:t xml:space="preserve"> </w:t>
      </w:r>
      <w:r w:rsidR="00B21907" w:rsidRPr="006A553A">
        <w:rPr>
          <w:rStyle w:val="fs15fw4"/>
          <w:b/>
          <w:bCs/>
          <w:sz w:val="22"/>
          <w:szCs w:val="22"/>
        </w:rPr>
        <w:t>August 202</w:t>
      </w:r>
      <w:r w:rsidR="00422B61">
        <w:rPr>
          <w:rStyle w:val="fs15fw4"/>
          <w:b/>
          <w:bCs/>
          <w:sz w:val="22"/>
          <w:szCs w:val="22"/>
        </w:rPr>
        <w:t>0</w:t>
      </w:r>
      <w:r w:rsidR="00B21907" w:rsidRPr="006A553A">
        <w:rPr>
          <w:rStyle w:val="fs15fw4"/>
          <w:b/>
          <w:bCs/>
          <w:sz w:val="22"/>
          <w:szCs w:val="22"/>
        </w:rPr>
        <w:t xml:space="preserve"> - May 2023</w:t>
      </w:r>
    </w:p>
    <w:p w14:paraId="0E440432" w14:textId="73BD81C5" w:rsidR="00E80CFC" w:rsidRDefault="00403822">
      <w:pPr>
        <w:spacing w:line="240" w:lineRule="atLeast"/>
        <w:rPr>
          <w:rStyle w:val="fs15fw6"/>
          <w:b/>
          <w:bCs/>
          <w:sz w:val="22"/>
          <w:szCs w:val="22"/>
        </w:rPr>
      </w:pPr>
      <w:r w:rsidRPr="006A553A">
        <w:rPr>
          <w:rStyle w:val="fs15fw6"/>
          <w:b/>
          <w:bCs/>
          <w:sz w:val="22"/>
          <w:szCs w:val="22"/>
        </w:rPr>
        <w:t>Sysco LABS Technologies</w:t>
      </w:r>
      <w:r w:rsidRPr="006A553A">
        <w:rPr>
          <w:rStyle w:val="fs15fw6undefinedtdn"/>
          <w:b/>
          <w:bCs/>
          <w:sz w:val="22"/>
          <w:szCs w:val="22"/>
        </w:rPr>
        <w:t xml:space="preserve">, </w:t>
      </w:r>
      <w:r w:rsidRPr="006A553A">
        <w:rPr>
          <w:rStyle w:val="fs15fw6"/>
          <w:b/>
          <w:bCs/>
          <w:sz w:val="22"/>
          <w:szCs w:val="22"/>
        </w:rPr>
        <w:t>Sri Lanka.</w:t>
      </w:r>
    </w:p>
    <w:p w14:paraId="5702776A" w14:textId="64518049" w:rsidR="00E80CFC" w:rsidRPr="000968B8" w:rsidRDefault="00E80CFC">
      <w:pPr>
        <w:spacing w:line="240" w:lineRule="atLeast"/>
        <w:rPr>
          <w:b/>
          <w:bCs/>
          <w:sz w:val="22"/>
          <w:szCs w:val="22"/>
        </w:rPr>
      </w:pPr>
      <w:r w:rsidRPr="000968B8">
        <w:rPr>
          <w:rStyle w:val="fs15fw6"/>
          <w:b/>
          <w:bCs/>
          <w:sz w:val="22"/>
          <w:szCs w:val="22"/>
        </w:rPr>
        <w:t xml:space="preserve">Project: </w:t>
      </w:r>
      <w:r w:rsidR="002E1A96" w:rsidRPr="000968B8">
        <w:rPr>
          <w:rStyle w:val="fs15fw6"/>
          <w:b/>
          <w:bCs/>
          <w:sz w:val="22"/>
          <w:szCs w:val="22"/>
        </w:rPr>
        <w:t>Scalable and Secure Dockerized Order Processing System</w:t>
      </w:r>
    </w:p>
    <w:p w14:paraId="3E6CA2F9" w14:textId="5E041AA6" w:rsidR="00A521CD" w:rsidRDefault="00A521CD" w:rsidP="005902E6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A521CD">
        <w:rPr>
          <w:sz w:val="22"/>
          <w:szCs w:val="22"/>
        </w:rPr>
        <w:t xml:space="preserve">Developed a scalable order processing system using a microservices architecture with Node.js and Angular for the frontend, containerized with Docker and </w:t>
      </w:r>
      <w:r w:rsidR="002464DA" w:rsidRPr="002464DA">
        <w:rPr>
          <w:sz w:val="22"/>
          <w:szCs w:val="22"/>
        </w:rPr>
        <w:t>deployed on Azure Container Instances</w:t>
      </w:r>
    </w:p>
    <w:p w14:paraId="59E53A26" w14:textId="7C27BE35" w:rsidR="006F71CD" w:rsidRDefault="00912796" w:rsidP="005902E6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>
        <w:rPr>
          <w:sz w:val="22"/>
          <w:szCs w:val="22"/>
        </w:rPr>
        <w:t>O</w:t>
      </w:r>
      <w:r w:rsidR="006F71CD" w:rsidRPr="006F71CD">
        <w:rPr>
          <w:sz w:val="22"/>
          <w:szCs w:val="22"/>
        </w:rPr>
        <w:t>ptimized complex stored procedures using SQL, resulting in a 25% improvement in the performance of data retrieval</w:t>
      </w:r>
    </w:p>
    <w:p w14:paraId="6F108774" w14:textId="77777777" w:rsidR="00C31846" w:rsidRDefault="00C31846" w:rsidP="00C31846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2E1A96">
        <w:rPr>
          <w:sz w:val="22"/>
          <w:szCs w:val="22"/>
        </w:rPr>
        <w:t>Integrated Redis caching for frequently accessed data, cutting down redundant database queries by 60% and improving dashboard responsiveness</w:t>
      </w:r>
    </w:p>
    <w:p w14:paraId="170FC968" w14:textId="267B0F65" w:rsidR="00C31846" w:rsidRDefault="00C31846" w:rsidP="00C31846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07758A">
        <w:rPr>
          <w:sz w:val="22"/>
          <w:szCs w:val="22"/>
        </w:rPr>
        <w:t xml:space="preserve">Set up API monitoring using Prometheus and Grafana to track performance and ensure reliability </w:t>
      </w:r>
      <w:r>
        <w:rPr>
          <w:sz w:val="22"/>
          <w:szCs w:val="22"/>
        </w:rPr>
        <w:br/>
      </w:r>
    </w:p>
    <w:p w14:paraId="04A3C349" w14:textId="77777777" w:rsidR="00D636CD" w:rsidRDefault="00D636CD" w:rsidP="00D636CD">
      <w:pPr>
        <w:spacing w:line="240" w:lineRule="atLeast"/>
        <w:rPr>
          <w:sz w:val="22"/>
          <w:szCs w:val="22"/>
        </w:rPr>
      </w:pPr>
    </w:p>
    <w:p w14:paraId="7348A322" w14:textId="77777777" w:rsidR="005D0B63" w:rsidRPr="0007758A" w:rsidRDefault="005D0B63" w:rsidP="00D636CD">
      <w:pPr>
        <w:spacing w:line="240" w:lineRule="atLeast"/>
        <w:rPr>
          <w:sz w:val="22"/>
          <w:szCs w:val="22"/>
        </w:rPr>
      </w:pPr>
    </w:p>
    <w:p w14:paraId="38EF1249" w14:textId="74C42B5A" w:rsidR="00C31846" w:rsidRPr="000968B8" w:rsidRDefault="00C31846" w:rsidP="00C31846">
      <w:pPr>
        <w:spacing w:line="240" w:lineRule="atLeast"/>
        <w:ind w:left="-34"/>
        <w:rPr>
          <w:b/>
          <w:bCs/>
          <w:sz w:val="22"/>
          <w:szCs w:val="22"/>
        </w:rPr>
      </w:pPr>
      <w:r w:rsidRPr="000968B8">
        <w:rPr>
          <w:b/>
          <w:bCs/>
          <w:sz w:val="22"/>
          <w:szCs w:val="22"/>
        </w:rPr>
        <w:lastRenderedPageBreak/>
        <w:t>Project: Automated EKS Cluster Provisioning and CI/CD Pipeline Implementation</w:t>
      </w:r>
    </w:p>
    <w:p w14:paraId="58E5FB7F" w14:textId="69DFF275" w:rsidR="00654586" w:rsidRDefault="00654586" w:rsidP="00C31846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654586">
        <w:rPr>
          <w:sz w:val="22"/>
          <w:szCs w:val="22"/>
        </w:rPr>
        <w:t>Implemented Terraform for AKS cluster provisioning, reducing manual setup time by 40% and ensuring consistency across environments</w:t>
      </w:r>
    </w:p>
    <w:p w14:paraId="763304FE" w14:textId="0E4E1B5E" w:rsidR="00654586" w:rsidRDefault="00654586" w:rsidP="0007758A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654586">
        <w:rPr>
          <w:sz w:val="22"/>
          <w:szCs w:val="22"/>
        </w:rPr>
        <w:t>Improved system availability by integrating Kubernetes Horizontal Pod Autoscaler (HPA) and self-healing mechanisms, ensuring seamless order processing under high traffic</w:t>
      </w:r>
    </w:p>
    <w:p w14:paraId="4A272A73" w14:textId="5C8EA00C" w:rsidR="00BD3827" w:rsidRDefault="00BD3827" w:rsidP="000758D1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BD3827">
        <w:rPr>
          <w:sz w:val="22"/>
          <w:szCs w:val="22"/>
        </w:rPr>
        <w:t>Design and implement</w:t>
      </w:r>
      <w:r w:rsidR="006335E8">
        <w:rPr>
          <w:sz w:val="22"/>
          <w:szCs w:val="22"/>
        </w:rPr>
        <w:t>ed</w:t>
      </w:r>
      <w:r w:rsidRPr="00BD3827">
        <w:rPr>
          <w:sz w:val="22"/>
          <w:szCs w:val="22"/>
        </w:rPr>
        <w:t xml:space="preserve"> </w:t>
      </w:r>
      <w:r w:rsidR="006C68FD" w:rsidRPr="00BD3827">
        <w:rPr>
          <w:sz w:val="22"/>
          <w:szCs w:val="22"/>
        </w:rPr>
        <w:t>an</w:t>
      </w:r>
      <w:r w:rsidRPr="00BD3827">
        <w:rPr>
          <w:sz w:val="22"/>
          <w:szCs w:val="22"/>
        </w:rPr>
        <w:t xml:space="preserve"> </w:t>
      </w:r>
      <w:r w:rsidR="00D57530" w:rsidRPr="00D57530">
        <w:rPr>
          <w:sz w:val="22"/>
          <w:szCs w:val="22"/>
        </w:rPr>
        <w:t>Azure DevOps pipeline</w:t>
      </w:r>
      <w:r w:rsidRPr="00BD3827">
        <w:rPr>
          <w:sz w:val="22"/>
          <w:szCs w:val="22"/>
        </w:rPr>
        <w:t xml:space="preserve"> for a microservices-based application deployed on A</w:t>
      </w:r>
      <w:r w:rsidR="00D57530">
        <w:rPr>
          <w:sz w:val="22"/>
          <w:szCs w:val="22"/>
        </w:rPr>
        <w:t xml:space="preserve">zure </w:t>
      </w:r>
      <w:r w:rsidRPr="00BD3827">
        <w:rPr>
          <w:sz w:val="22"/>
          <w:szCs w:val="22"/>
        </w:rPr>
        <w:t>K</w:t>
      </w:r>
      <w:r w:rsidR="00D57530">
        <w:rPr>
          <w:sz w:val="22"/>
          <w:szCs w:val="22"/>
        </w:rPr>
        <w:t xml:space="preserve">ubernetes </w:t>
      </w:r>
      <w:r w:rsidRPr="00BD3827">
        <w:rPr>
          <w:sz w:val="22"/>
          <w:szCs w:val="22"/>
        </w:rPr>
        <w:t>S</w:t>
      </w:r>
      <w:r w:rsidR="00D57530">
        <w:rPr>
          <w:sz w:val="22"/>
          <w:szCs w:val="22"/>
        </w:rPr>
        <w:t>ervice</w:t>
      </w:r>
      <w:r w:rsidR="001C5C4E">
        <w:rPr>
          <w:sz w:val="22"/>
          <w:szCs w:val="22"/>
        </w:rPr>
        <w:br/>
      </w:r>
    </w:p>
    <w:p w14:paraId="4A343633" w14:textId="19877813" w:rsidR="00446A11" w:rsidRPr="000968B8" w:rsidRDefault="00446A11" w:rsidP="00446A11">
      <w:pPr>
        <w:spacing w:line="240" w:lineRule="atLeast"/>
        <w:ind w:left="-34"/>
        <w:rPr>
          <w:b/>
          <w:bCs/>
          <w:sz w:val="22"/>
          <w:szCs w:val="22"/>
        </w:rPr>
      </w:pPr>
      <w:r w:rsidRPr="000968B8">
        <w:rPr>
          <w:b/>
          <w:bCs/>
          <w:sz w:val="22"/>
          <w:szCs w:val="22"/>
        </w:rPr>
        <w:t>Project: Automated Cloud Infrastructure with Terraform &amp; Ansible</w:t>
      </w:r>
    </w:p>
    <w:p w14:paraId="077A17D3" w14:textId="4CBCC352" w:rsidR="00D57530" w:rsidRDefault="00D57530" w:rsidP="000758D1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D57530">
        <w:rPr>
          <w:sz w:val="22"/>
          <w:szCs w:val="22"/>
        </w:rPr>
        <w:t>Designed cost-efficient cloud infrastructure on Azure using IaC with Terraform, leveraging Azure Monitor and cost management tools for monitoring and optimization</w:t>
      </w:r>
    </w:p>
    <w:p w14:paraId="7ECD11E4" w14:textId="77777777" w:rsidR="002464DA" w:rsidRDefault="002464DA" w:rsidP="000758D1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2464DA">
        <w:rPr>
          <w:sz w:val="22"/>
          <w:szCs w:val="22"/>
        </w:rPr>
        <w:t>Improved overall system reliability by configuring Azure Monitor alerts integrated with Azure DevOps for notifications and incident management, reducing incident response times by 40%</w:t>
      </w:r>
    </w:p>
    <w:p w14:paraId="236A3C00" w14:textId="38EE0FD5" w:rsidR="00C31846" w:rsidRDefault="00234EF0" w:rsidP="002E2F6A">
      <w:pPr>
        <w:numPr>
          <w:ilvl w:val="0"/>
          <w:numId w:val="4"/>
        </w:numPr>
        <w:spacing w:line="240" w:lineRule="atLeast"/>
        <w:ind w:left="375" w:hanging="409"/>
        <w:rPr>
          <w:sz w:val="22"/>
          <w:szCs w:val="22"/>
        </w:rPr>
      </w:pPr>
      <w:r>
        <w:rPr>
          <w:sz w:val="22"/>
          <w:szCs w:val="22"/>
        </w:rPr>
        <w:t>Created</w:t>
      </w:r>
      <w:r w:rsidR="00C31846" w:rsidRPr="00C31846">
        <w:rPr>
          <w:sz w:val="22"/>
          <w:szCs w:val="22"/>
        </w:rPr>
        <w:t xml:space="preserve"> Datadog email alerts and notifications to communicate health and incident alerts</w:t>
      </w:r>
    </w:p>
    <w:p w14:paraId="1DD39B11" w14:textId="386E2BF5" w:rsidR="002464DA" w:rsidRDefault="002464DA" w:rsidP="002E2F6A">
      <w:pPr>
        <w:numPr>
          <w:ilvl w:val="0"/>
          <w:numId w:val="4"/>
        </w:numPr>
        <w:spacing w:line="240" w:lineRule="atLeast"/>
        <w:ind w:left="375" w:hanging="409"/>
        <w:rPr>
          <w:sz w:val="22"/>
          <w:szCs w:val="22"/>
        </w:rPr>
      </w:pPr>
      <w:r w:rsidRPr="002464DA">
        <w:rPr>
          <w:sz w:val="22"/>
          <w:szCs w:val="22"/>
        </w:rPr>
        <w:t>Applied Azure Role-Based Access Control and Azure AD Privileged Identity Management adhering to the principle of the least privilege, limiting access to Azure resources</w:t>
      </w:r>
    </w:p>
    <w:p w14:paraId="330F0A2C" w14:textId="755BAE4D" w:rsidR="002464DA" w:rsidRDefault="002464DA" w:rsidP="002E2F6A">
      <w:pPr>
        <w:numPr>
          <w:ilvl w:val="0"/>
          <w:numId w:val="4"/>
        </w:numPr>
        <w:spacing w:line="240" w:lineRule="atLeast"/>
        <w:ind w:left="375" w:hanging="409"/>
        <w:rPr>
          <w:sz w:val="22"/>
          <w:szCs w:val="22"/>
        </w:rPr>
      </w:pPr>
      <w:r w:rsidRPr="002464DA">
        <w:rPr>
          <w:sz w:val="22"/>
          <w:szCs w:val="22"/>
        </w:rPr>
        <w:t>Configured Network Security Groups and Azure Firewall to secure traffic and restrict ports, implementing network segmentation and defense-in-depth security</w:t>
      </w:r>
    </w:p>
    <w:p w14:paraId="247C1FD4" w14:textId="150CBC5A" w:rsidR="00BE5C0A" w:rsidRDefault="00BE5C0A" w:rsidP="00BE5C0A">
      <w:pPr>
        <w:numPr>
          <w:ilvl w:val="0"/>
          <w:numId w:val="4"/>
        </w:numPr>
        <w:spacing w:line="240" w:lineRule="atLeast"/>
        <w:ind w:left="375" w:hanging="409"/>
        <w:rPr>
          <w:sz w:val="22"/>
          <w:szCs w:val="22"/>
        </w:rPr>
      </w:pPr>
      <w:r w:rsidRPr="00BE5C0A">
        <w:rPr>
          <w:sz w:val="22"/>
          <w:szCs w:val="22"/>
        </w:rPr>
        <w:t xml:space="preserve">Enhance the access security and user management by successfully </w:t>
      </w:r>
      <w:r w:rsidR="002464DA" w:rsidRPr="00BE5C0A">
        <w:rPr>
          <w:sz w:val="22"/>
          <w:szCs w:val="22"/>
        </w:rPr>
        <w:t>integrating</w:t>
      </w:r>
      <w:r w:rsidRPr="00BE5C0A">
        <w:rPr>
          <w:sz w:val="22"/>
          <w:szCs w:val="22"/>
        </w:rPr>
        <w:t xml:space="preserve"> Single Sign-On (SSO) for SonarQube with Azure AD </w:t>
      </w:r>
    </w:p>
    <w:p w14:paraId="0CD69B16" w14:textId="1DC9EA75" w:rsidR="00AC3BAB" w:rsidRPr="00CA5947" w:rsidRDefault="001542F3" w:rsidP="00422B61">
      <w:pPr>
        <w:spacing w:line="240" w:lineRule="atLeast"/>
        <w:rPr>
          <w:rStyle w:val="fs15fw4"/>
          <w:sz w:val="22"/>
          <w:szCs w:val="22"/>
        </w:rPr>
      </w:pPr>
      <w:r w:rsidRPr="007855B8">
        <w:rPr>
          <w:rStyle w:val="fs15fw4"/>
          <w:sz w:val="22"/>
          <w:szCs w:val="22"/>
        </w:rPr>
        <w:tab/>
      </w:r>
      <w:r w:rsidR="007855B8">
        <w:rPr>
          <w:rStyle w:val="fs15fw4"/>
          <w:sz w:val="22"/>
          <w:szCs w:val="22"/>
        </w:rPr>
        <w:tab/>
      </w:r>
      <w:r w:rsidR="007855B8">
        <w:rPr>
          <w:rStyle w:val="fs15fw4"/>
          <w:sz w:val="22"/>
          <w:szCs w:val="22"/>
        </w:rPr>
        <w:tab/>
      </w:r>
      <w:r w:rsidR="007855B8">
        <w:rPr>
          <w:rStyle w:val="fs15fw4"/>
          <w:sz w:val="22"/>
          <w:szCs w:val="22"/>
        </w:rPr>
        <w:tab/>
      </w:r>
      <w:r w:rsidR="007855B8">
        <w:rPr>
          <w:rStyle w:val="fs15fw4"/>
          <w:sz w:val="22"/>
          <w:szCs w:val="22"/>
        </w:rPr>
        <w:tab/>
        <w:t xml:space="preserve">       </w:t>
      </w:r>
      <w:r w:rsidRPr="00CA5947">
        <w:rPr>
          <w:rStyle w:val="fs15fw4"/>
          <w:sz w:val="22"/>
          <w:szCs w:val="22"/>
        </w:rPr>
        <w:tab/>
      </w:r>
    </w:p>
    <w:p w14:paraId="20084CE6" w14:textId="53D6F38F" w:rsidR="00AC3BAB" w:rsidRPr="006A553A" w:rsidRDefault="001542F3">
      <w:pPr>
        <w:spacing w:line="240" w:lineRule="atLeast"/>
        <w:rPr>
          <w:rStyle w:val="fs15fw4"/>
          <w:b/>
          <w:bCs/>
          <w:sz w:val="22"/>
          <w:szCs w:val="22"/>
        </w:rPr>
      </w:pPr>
      <w:r w:rsidRPr="006A553A">
        <w:rPr>
          <w:rStyle w:val="fs15fw4fsioverflow-hidden"/>
          <w:b/>
          <w:bCs/>
          <w:sz w:val="22"/>
          <w:szCs w:val="22"/>
        </w:rPr>
        <w:t>Junior Network Administrator</w:t>
      </w:r>
      <w:r w:rsidRPr="00CA5947">
        <w:rPr>
          <w:sz w:val="22"/>
          <w:szCs w:val="22"/>
        </w:rPr>
        <w:t xml:space="preserve"> </w:t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>
        <w:rPr>
          <w:sz w:val="22"/>
          <w:szCs w:val="22"/>
        </w:rPr>
        <w:tab/>
      </w:r>
      <w:r w:rsidR="00B21907" w:rsidRPr="006A553A">
        <w:rPr>
          <w:rStyle w:val="fs15fw4"/>
          <w:b/>
          <w:bCs/>
          <w:sz w:val="22"/>
          <w:szCs w:val="22"/>
        </w:rPr>
        <w:t>February 2020 - August 2020</w:t>
      </w:r>
    </w:p>
    <w:p w14:paraId="4567F6E3" w14:textId="3A42C325" w:rsidR="00403822" w:rsidRPr="006A553A" w:rsidRDefault="00403822">
      <w:pPr>
        <w:spacing w:line="240" w:lineRule="atLeast"/>
        <w:rPr>
          <w:b/>
          <w:bCs/>
          <w:sz w:val="22"/>
          <w:szCs w:val="22"/>
        </w:rPr>
      </w:pPr>
      <w:r w:rsidRPr="006A553A">
        <w:rPr>
          <w:rStyle w:val="fs15fw6"/>
          <w:b/>
          <w:bCs/>
          <w:sz w:val="22"/>
          <w:szCs w:val="22"/>
        </w:rPr>
        <w:t>Rezgateway Pvt Ltd</w:t>
      </w:r>
      <w:r w:rsidRPr="006A553A">
        <w:rPr>
          <w:rStyle w:val="fs15fw6undefinedtdn"/>
          <w:b/>
          <w:bCs/>
          <w:sz w:val="22"/>
          <w:szCs w:val="22"/>
        </w:rPr>
        <w:t xml:space="preserve">, </w:t>
      </w:r>
      <w:r w:rsidRPr="006A553A">
        <w:rPr>
          <w:rStyle w:val="fs15fw6"/>
          <w:b/>
          <w:bCs/>
          <w:sz w:val="22"/>
          <w:szCs w:val="22"/>
        </w:rPr>
        <w:t>Sri Lanka.</w:t>
      </w:r>
    </w:p>
    <w:p w14:paraId="7F26F8A1" w14:textId="77777777" w:rsidR="000C051B" w:rsidRPr="000968B8" w:rsidRDefault="000C051B" w:rsidP="000C051B">
      <w:pPr>
        <w:spacing w:line="240" w:lineRule="atLeast"/>
        <w:rPr>
          <w:b/>
          <w:bCs/>
          <w:sz w:val="22"/>
          <w:szCs w:val="22"/>
        </w:rPr>
      </w:pPr>
      <w:r w:rsidRPr="000968B8">
        <w:rPr>
          <w:b/>
          <w:bCs/>
          <w:sz w:val="22"/>
          <w:szCs w:val="22"/>
        </w:rPr>
        <w:t>Project: Proactive System Monitoring and Incident Management</w:t>
      </w:r>
    </w:p>
    <w:p w14:paraId="151D3E63" w14:textId="7731C2F2" w:rsidR="000C051B" w:rsidRDefault="000C051B" w:rsidP="000C051B">
      <w:pPr>
        <w:numPr>
          <w:ilvl w:val="0"/>
          <w:numId w:val="6"/>
        </w:numPr>
        <w:spacing w:line="240" w:lineRule="atLeast"/>
        <w:ind w:left="375" w:hanging="409"/>
        <w:rPr>
          <w:sz w:val="22"/>
          <w:szCs w:val="22"/>
        </w:rPr>
      </w:pPr>
      <w:r w:rsidRPr="00EE2BF6">
        <w:rPr>
          <w:sz w:val="22"/>
          <w:szCs w:val="22"/>
        </w:rPr>
        <w:t xml:space="preserve">Monitored data centers and AWS environments, troubleshooting system and network issues using Nagios, Kibana, </w:t>
      </w:r>
      <w:r>
        <w:rPr>
          <w:sz w:val="22"/>
          <w:szCs w:val="22"/>
        </w:rPr>
        <w:t xml:space="preserve">Splunk </w:t>
      </w:r>
      <w:r w:rsidRPr="00EE2BF6">
        <w:rPr>
          <w:sz w:val="22"/>
          <w:szCs w:val="22"/>
        </w:rPr>
        <w:t>and CloudWatch</w:t>
      </w:r>
      <w:r w:rsidR="002976E0">
        <w:rPr>
          <w:sz w:val="22"/>
          <w:szCs w:val="22"/>
        </w:rPr>
        <w:t xml:space="preserve"> for log monitoring</w:t>
      </w:r>
    </w:p>
    <w:p w14:paraId="1DEF2639" w14:textId="77777777" w:rsidR="000C051B" w:rsidRDefault="000C051B" w:rsidP="000C051B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3777C4">
        <w:rPr>
          <w:sz w:val="22"/>
          <w:szCs w:val="22"/>
        </w:rPr>
        <w:t xml:space="preserve">Managed P1/P2 on-call incidents, ensuring SLA/SLO adherence using ServiceNow </w:t>
      </w:r>
      <w:r>
        <w:rPr>
          <w:sz w:val="22"/>
          <w:szCs w:val="22"/>
        </w:rPr>
        <w:t xml:space="preserve">and JIRA </w:t>
      </w:r>
      <w:r w:rsidRPr="003777C4">
        <w:rPr>
          <w:sz w:val="22"/>
          <w:szCs w:val="22"/>
        </w:rPr>
        <w:t>for seamless incident handling</w:t>
      </w:r>
    </w:p>
    <w:p w14:paraId="7A9A0C68" w14:textId="77777777" w:rsidR="000C051B" w:rsidRDefault="000C051B" w:rsidP="000C051B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 w:rsidRPr="003677AE">
        <w:rPr>
          <w:sz w:val="22"/>
          <w:szCs w:val="22"/>
        </w:rPr>
        <w:t>Reduced incident resolution time by 20% by automating common remediation tasks using scripts and integrating with monitoring systems</w:t>
      </w:r>
    </w:p>
    <w:p w14:paraId="02DAD85D" w14:textId="77777777" w:rsidR="000C051B" w:rsidRDefault="000C051B" w:rsidP="000C051B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>
        <w:rPr>
          <w:sz w:val="22"/>
          <w:szCs w:val="22"/>
        </w:rPr>
        <w:t>I</w:t>
      </w:r>
      <w:r w:rsidRPr="00D84894">
        <w:rPr>
          <w:sz w:val="22"/>
          <w:szCs w:val="22"/>
        </w:rPr>
        <w:t>mplemented automated maintenance tasks using batch scripts and Windows Task Scheduler, including system reboots, service restarts, and routine maintenance, improving system stability</w:t>
      </w:r>
    </w:p>
    <w:p w14:paraId="6025B459" w14:textId="443040E3" w:rsidR="00A74183" w:rsidRPr="003677AE" w:rsidRDefault="00234EF0" w:rsidP="000C051B">
      <w:pPr>
        <w:numPr>
          <w:ilvl w:val="0"/>
          <w:numId w:val="5"/>
        </w:numPr>
        <w:spacing w:line="240" w:lineRule="atLeast"/>
        <w:ind w:left="375" w:hanging="409"/>
        <w:rPr>
          <w:sz w:val="22"/>
          <w:szCs w:val="22"/>
        </w:rPr>
      </w:pPr>
      <w:r>
        <w:rPr>
          <w:sz w:val="22"/>
          <w:szCs w:val="22"/>
        </w:rPr>
        <w:t>Authored</w:t>
      </w:r>
      <w:r w:rsidR="00A74183" w:rsidRPr="00A74183">
        <w:rPr>
          <w:sz w:val="22"/>
          <w:szCs w:val="22"/>
        </w:rPr>
        <w:t xml:space="preserve"> and maintained technical documentation and knowledge base articles in Confluence, reducing the knowledge gap and improving user self-service capabilities</w:t>
      </w:r>
    </w:p>
    <w:p w14:paraId="244ED3FB" w14:textId="77777777" w:rsidR="000C051B" w:rsidRPr="003677AE" w:rsidRDefault="000C051B" w:rsidP="000C051B">
      <w:pPr>
        <w:spacing w:line="240" w:lineRule="atLeast"/>
        <w:ind w:left="375"/>
        <w:rPr>
          <w:sz w:val="22"/>
          <w:szCs w:val="22"/>
        </w:rPr>
      </w:pPr>
    </w:p>
    <w:p w14:paraId="3891CEC8" w14:textId="77777777" w:rsidR="00823901" w:rsidRPr="00823901" w:rsidRDefault="00823901" w:rsidP="00823901">
      <w:pPr>
        <w:spacing w:line="240" w:lineRule="atLeast"/>
        <w:ind w:left="375"/>
        <w:rPr>
          <w:sz w:val="22"/>
          <w:szCs w:val="22"/>
        </w:rPr>
      </w:pPr>
    </w:p>
    <w:p w14:paraId="6ABFFD41" w14:textId="1CBC6D54" w:rsidR="00E57C4E" w:rsidRPr="00CA5947" w:rsidRDefault="00E57C4E" w:rsidP="00E57C4E">
      <w:pPr>
        <w:pBdr>
          <w:bottom w:val="single" w:sz="6" w:space="0" w:color="000000"/>
        </w:pBdr>
        <w:spacing w:line="280" w:lineRule="atLeast"/>
        <w:rPr>
          <w:b/>
          <w:bCs/>
          <w:caps/>
        </w:rPr>
      </w:pPr>
      <w:r w:rsidRPr="00CA5947">
        <w:rPr>
          <w:b/>
          <w:bCs/>
          <w:caps/>
        </w:rPr>
        <w:t>education</w:t>
      </w:r>
      <w:r>
        <w:rPr>
          <w:b/>
          <w:bCs/>
          <w:caps/>
        </w:rPr>
        <w:t xml:space="preserve"> &amp; CERTIFICATIONS</w:t>
      </w:r>
    </w:p>
    <w:p w14:paraId="6263A2EB" w14:textId="2441BE52" w:rsidR="00E57C4E" w:rsidRPr="002077AD" w:rsidRDefault="00E57C4E" w:rsidP="00E57C4E">
      <w:pPr>
        <w:tabs>
          <w:tab w:val="left" w:pos="244"/>
        </w:tabs>
        <w:spacing w:line="240" w:lineRule="atLeast"/>
        <w:rPr>
          <w:rStyle w:val="fs15fw4overflow-hidden"/>
          <w:sz w:val="22"/>
          <w:szCs w:val="22"/>
        </w:rPr>
      </w:pPr>
      <w:r w:rsidRPr="00E57C4E">
        <w:rPr>
          <w:b/>
          <w:bCs/>
          <w:sz w:val="22"/>
          <w:szCs w:val="22"/>
        </w:rPr>
        <w:t>Postgraduate diploma in DevOps for Cloud Computing</w:t>
      </w:r>
      <w:r w:rsidRPr="00E57C4E">
        <w:rPr>
          <w:rStyle w:val="fs15fw6undefinedtdn"/>
          <w:b/>
          <w:bCs/>
          <w:sz w:val="22"/>
          <w:szCs w:val="22"/>
        </w:rPr>
        <w:t>.</w:t>
      </w:r>
      <w:r w:rsidRPr="00E57C4E">
        <w:rPr>
          <w:rStyle w:val="fs15fw6undefinedtdn"/>
          <w:b/>
          <w:bCs/>
          <w:sz w:val="22"/>
          <w:szCs w:val="22"/>
        </w:rPr>
        <w:tab/>
      </w:r>
      <w:r>
        <w:rPr>
          <w:rStyle w:val="fs15fw6undefinedtdn"/>
          <w:sz w:val="22"/>
          <w:szCs w:val="22"/>
        </w:rPr>
        <w:tab/>
      </w:r>
      <w:r>
        <w:rPr>
          <w:rStyle w:val="fs15fw4undefined"/>
          <w:sz w:val="22"/>
          <w:szCs w:val="22"/>
        </w:rPr>
        <w:t xml:space="preserve">     </w:t>
      </w:r>
      <w:r w:rsidRPr="006A553A">
        <w:rPr>
          <w:rStyle w:val="fs15fw4overflow-hidden"/>
          <w:b/>
          <w:bCs/>
          <w:sz w:val="22"/>
          <w:szCs w:val="22"/>
        </w:rPr>
        <w:t>May 2023 – December 2024</w:t>
      </w:r>
    </w:p>
    <w:p w14:paraId="37324671" w14:textId="588913D0" w:rsidR="00131217" w:rsidRPr="00E57C4E" w:rsidRDefault="00E57C4E" w:rsidP="00E57C4E">
      <w:pPr>
        <w:tabs>
          <w:tab w:val="right" w:pos="9300"/>
        </w:tabs>
        <w:spacing w:line="240" w:lineRule="atLeast"/>
        <w:rPr>
          <w:rStyle w:val="fs15fw4"/>
          <w:sz w:val="22"/>
          <w:szCs w:val="22"/>
        </w:rPr>
      </w:pPr>
      <w:r w:rsidRPr="00E57C4E">
        <w:rPr>
          <w:rStyle w:val="fs15fw4overflow-hidden"/>
          <w:sz w:val="22"/>
          <w:szCs w:val="22"/>
        </w:rPr>
        <w:t>Lambton College.</w:t>
      </w:r>
    </w:p>
    <w:p w14:paraId="3B357B24" w14:textId="092F1F97" w:rsidR="00E57C4E" w:rsidRPr="002077AD" w:rsidRDefault="00E57C4E" w:rsidP="00E57C4E">
      <w:pPr>
        <w:spacing w:line="240" w:lineRule="atLeast"/>
        <w:rPr>
          <w:rStyle w:val="fs15fw4overflow-hidden"/>
          <w:sz w:val="22"/>
          <w:szCs w:val="22"/>
        </w:rPr>
      </w:pPr>
      <w:r w:rsidRPr="00E57C4E">
        <w:rPr>
          <w:rStyle w:val="fs15fw6undefined"/>
          <w:b/>
          <w:bCs/>
          <w:sz w:val="22"/>
          <w:szCs w:val="22"/>
        </w:rPr>
        <w:t>Bachelor of Engineering in Electronics and Communication</w:t>
      </w:r>
      <w:r w:rsidRPr="00E57C4E">
        <w:rPr>
          <w:rStyle w:val="fs15fw6undefinedtdn"/>
          <w:b/>
          <w:bCs/>
          <w:sz w:val="22"/>
          <w:szCs w:val="22"/>
        </w:rPr>
        <w:t>.</w:t>
      </w:r>
      <w:r>
        <w:rPr>
          <w:rStyle w:val="fs15fw6undefinedtdn"/>
          <w:sz w:val="22"/>
          <w:szCs w:val="22"/>
        </w:rPr>
        <w:tab/>
      </w:r>
      <w:r>
        <w:rPr>
          <w:rStyle w:val="fs15fw4undefined"/>
          <w:sz w:val="22"/>
          <w:szCs w:val="22"/>
        </w:rPr>
        <w:tab/>
        <w:t xml:space="preserve">          </w:t>
      </w:r>
      <w:r w:rsidRPr="006A553A">
        <w:rPr>
          <w:rStyle w:val="fs15fw4overflow-hidden"/>
          <w:b/>
          <w:bCs/>
          <w:sz w:val="22"/>
          <w:szCs w:val="22"/>
        </w:rPr>
        <w:t>August 2015 - June 2019</w:t>
      </w:r>
    </w:p>
    <w:p w14:paraId="75761A9F" w14:textId="5D55D62C" w:rsidR="00E57C4E" w:rsidRPr="00CA5947" w:rsidRDefault="00E57C4E" w:rsidP="00E57C4E">
      <w:pPr>
        <w:tabs>
          <w:tab w:val="right" w:pos="9300"/>
        </w:tabs>
        <w:spacing w:line="240" w:lineRule="atLeast"/>
        <w:rPr>
          <w:b/>
          <w:bCs/>
          <w:caps/>
        </w:rPr>
      </w:pPr>
      <w:r w:rsidRPr="00E57C4E">
        <w:rPr>
          <w:rStyle w:val="fs15fw4overflow-hidden"/>
          <w:sz w:val="22"/>
          <w:szCs w:val="22"/>
        </w:rPr>
        <w:t>Gujarat Technological University</w:t>
      </w:r>
      <w:r w:rsidRPr="009F3DCB">
        <w:rPr>
          <w:rStyle w:val="fs15fw4overflow-hidden"/>
          <w:sz w:val="22"/>
          <w:szCs w:val="22"/>
        </w:rPr>
        <w:t xml:space="preserve"> </w:t>
      </w:r>
      <w:r w:rsidR="001C5C4E">
        <w:rPr>
          <w:rStyle w:val="fs15fw4overflow-hidden"/>
          <w:sz w:val="22"/>
          <w:szCs w:val="22"/>
        </w:rPr>
        <w:br/>
      </w:r>
    </w:p>
    <w:p w14:paraId="4EE83B8C" w14:textId="6FDBA87D" w:rsidR="00E57C4E" w:rsidRPr="0038532A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Terraform Associate 003</w:t>
      </w:r>
      <w:r w:rsidRPr="00CA5947">
        <w:rPr>
          <w:sz w:val="22"/>
          <w:szCs w:val="22"/>
        </w:rPr>
        <w:t xml:space="preserve"> </w:t>
      </w:r>
      <w:r w:rsidRPr="00CA594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6A553A">
        <w:rPr>
          <w:b/>
          <w:bCs/>
          <w:sz w:val="22"/>
          <w:szCs w:val="22"/>
        </w:rPr>
        <w:t>March 2024</w:t>
      </w:r>
    </w:p>
    <w:p w14:paraId="3E415861" w14:textId="58DBABEF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ITIL v4 Foundation</w:t>
      </w:r>
      <w:r w:rsidRPr="00CA5947">
        <w:rPr>
          <w:sz w:val="22"/>
          <w:szCs w:val="22"/>
        </w:rPr>
        <w:t xml:space="preserve"> </w:t>
      </w:r>
      <w:r w:rsidRPr="00CA594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6A553A">
        <w:rPr>
          <w:b/>
          <w:bCs/>
          <w:sz w:val="22"/>
          <w:szCs w:val="22"/>
        </w:rPr>
        <w:t>September 2021</w:t>
      </w:r>
    </w:p>
    <w:p w14:paraId="6BE85801" w14:textId="484F7332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AWS Certified Solution Architect</w:t>
      </w:r>
      <w:r w:rsidRPr="00CA594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37CC4">
        <w:rPr>
          <w:sz w:val="22"/>
          <w:szCs w:val="22"/>
        </w:rPr>
        <w:tab/>
        <w:t xml:space="preserve">  </w:t>
      </w:r>
      <w:r w:rsidR="00C37CC4" w:rsidRPr="00C37CC4">
        <w:rPr>
          <w:b/>
          <w:bCs/>
          <w:sz w:val="22"/>
          <w:szCs w:val="22"/>
        </w:rPr>
        <w:t>January</w:t>
      </w:r>
      <w:r w:rsidRPr="006A553A">
        <w:rPr>
          <w:b/>
          <w:bCs/>
          <w:sz w:val="22"/>
          <w:szCs w:val="22"/>
        </w:rPr>
        <w:t xml:space="preserve"> 2021</w:t>
      </w:r>
    </w:p>
    <w:p w14:paraId="4B85053D" w14:textId="0804EC49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Microsoft Azure Administrator (AZ-103)</w:t>
      </w:r>
      <w:r w:rsidRPr="00CA5947">
        <w:rPr>
          <w:sz w:val="22"/>
          <w:szCs w:val="22"/>
        </w:rPr>
        <w:t xml:space="preserve"> </w:t>
      </w:r>
      <w:r w:rsidRPr="00CA5947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Pr="006A553A">
        <w:rPr>
          <w:b/>
          <w:bCs/>
          <w:sz w:val="22"/>
          <w:szCs w:val="22"/>
        </w:rPr>
        <w:t>May 2020</w:t>
      </w:r>
    </w:p>
    <w:p w14:paraId="4926DE22" w14:textId="665B6437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RedHat Certified Engineer (RHEL 07)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A553A">
        <w:rPr>
          <w:b/>
          <w:bCs/>
          <w:sz w:val="22"/>
          <w:szCs w:val="22"/>
        </w:rPr>
        <w:t>February 2020</w:t>
      </w:r>
    </w:p>
    <w:p w14:paraId="7324AA8C" w14:textId="2A1A26CE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RedHat Certified System Administrator (RHEL 07)</w:t>
      </w:r>
      <w:r w:rsidRPr="00CA594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C37CC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C37CC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37CC4">
        <w:rPr>
          <w:sz w:val="22"/>
          <w:szCs w:val="22"/>
        </w:rPr>
        <w:tab/>
        <w:t xml:space="preserve"> </w:t>
      </w:r>
      <w:r w:rsidR="00C37CC4" w:rsidRPr="00C37CC4">
        <w:rPr>
          <w:b/>
          <w:bCs/>
          <w:sz w:val="22"/>
          <w:szCs w:val="22"/>
        </w:rPr>
        <w:t xml:space="preserve"> October</w:t>
      </w:r>
      <w:r w:rsidRPr="006A553A">
        <w:rPr>
          <w:b/>
          <w:bCs/>
          <w:sz w:val="22"/>
          <w:szCs w:val="22"/>
        </w:rPr>
        <w:t xml:space="preserve"> 2019</w:t>
      </w:r>
    </w:p>
    <w:p w14:paraId="60AFA1C9" w14:textId="49D1A77A" w:rsidR="00E57C4E" w:rsidRPr="00CA5947" w:rsidRDefault="00E57C4E" w:rsidP="00E57C4E">
      <w:pPr>
        <w:spacing w:line="240" w:lineRule="atLeast"/>
        <w:rPr>
          <w:sz w:val="22"/>
          <w:szCs w:val="22"/>
        </w:rPr>
      </w:pPr>
      <w:r w:rsidRPr="00ED6BAF">
        <w:rPr>
          <w:b/>
          <w:bCs/>
          <w:sz w:val="22"/>
          <w:szCs w:val="22"/>
        </w:rPr>
        <w:t>Foundation Course in Human Resource Management</w:t>
      </w:r>
      <w:r w:rsidRPr="00CA594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Pr="006A553A">
        <w:rPr>
          <w:b/>
          <w:bCs/>
          <w:sz w:val="22"/>
          <w:szCs w:val="22"/>
        </w:rPr>
        <w:t>April 2015</w:t>
      </w:r>
    </w:p>
    <w:sectPr w:rsidR="00E57C4E" w:rsidRPr="00CA5947">
      <w:pgSz w:w="12225" w:h="15810"/>
      <w:pgMar w:top="719" w:right="1438" w:bottom="719" w:left="143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AE53E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ED66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C28E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7200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F0B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7C2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4EA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A14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70B3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A4FA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78B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CAB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5AB3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25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FCAC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26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24DE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62C9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3D80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A040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E41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A2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B214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AA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3A2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61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891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2CE9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86E3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1EC4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FCDD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DA9F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DE1B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48B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DAEF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001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924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EA4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7AB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F8E4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1462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3058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5E5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DC3B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7478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B47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447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07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7215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3066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50C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82B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441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2AB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FB0B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FAE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AC3C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24D6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9AF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52F2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CC5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08EE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5A71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9561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44D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02F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4F2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D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C19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56C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40DC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E4C9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0136A5D"/>
    <w:multiLevelType w:val="hybridMultilevel"/>
    <w:tmpl w:val="259E7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99865">
    <w:abstractNumId w:val="0"/>
  </w:num>
  <w:num w:numId="2" w16cid:durableId="1436948189">
    <w:abstractNumId w:val="1"/>
  </w:num>
  <w:num w:numId="3" w16cid:durableId="576746922">
    <w:abstractNumId w:val="2"/>
  </w:num>
  <w:num w:numId="4" w16cid:durableId="841622643">
    <w:abstractNumId w:val="3"/>
  </w:num>
  <w:num w:numId="5" w16cid:durableId="1652825621">
    <w:abstractNumId w:val="4"/>
  </w:num>
  <w:num w:numId="6" w16cid:durableId="1508400714">
    <w:abstractNumId w:val="5"/>
  </w:num>
  <w:num w:numId="7" w16cid:durableId="208301574">
    <w:abstractNumId w:val="6"/>
  </w:num>
  <w:num w:numId="8" w16cid:durableId="1279336092">
    <w:abstractNumId w:val="7"/>
  </w:num>
  <w:num w:numId="9" w16cid:durableId="1541624306">
    <w:abstractNumId w:val="8"/>
  </w:num>
  <w:num w:numId="10" w16cid:durableId="1001128765">
    <w:abstractNumId w:val="1"/>
  </w:num>
  <w:num w:numId="11" w16cid:durableId="152760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AB"/>
    <w:rsid w:val="00006B74"/>
    <w:rsid w:val="00030DF1"/>
    <w:rsid w:val="000315EF"/>
    <w:rsid w:val="00041BC1"/>
    <w:rsid w:val="00041FF0"/>
    <w:rsid w:val="00044990"/>
    <w:rsid w:val="000758D1"/>
    <w:rsid w:val="000766AF"/>
    <w:rsid w:val="0007758A"/>
    <w:rsid w:val="0009106F"/>
    <w:rsid w:val="000968B8"/>
    <w:rsid w:val="000B01D1"/>
    <w:rsid w:val="000B6621"/>
    <w:rsid w:val="000C051B"/>
    <w:rsid w:val="000C43FD"/>
    <w:rsid w:val="00113C66"/>
    <w:rsid w:val="0011711D"/>
    <w:rsid w:val="00131217"/>
    <w:rsid w:val="001338B4"/>
    <w:rsid w:val="001410FC"/>
    <w:rsid w:val="001542F3"/>
    <w:rsid w:val="00160AA3"/>
    <w:rsid w:val="00164F4B"/>
    <w:rsid w:val="001673CD"/>
    <w:rsid w:val="00180072"/>
    <w:rsid w:val="00181998"/>
    <w:rsid w:val="001C0112"/>
    <w:rsid w:val="001C5C4E"/>
    <w:rsid w:val="001C697E"/>
    <w:rsid w:val="001D2996"/>
    <w:rsid w:val="001F3BC1"/>
    <w:rsid w:val="002005FF"/>
    <w:rsid w:val="00200B1D"/>
    <w:rsid w:val="0020321E"/>
    <w:rsid w:val="002077AD"/>
    <w:rsid w:val="002213C0"/>
    <w:rsid w:val="00234EF0"/>
    <w:rsid w:val="00236A15"/>
    <w:rsid w:val="00241D81"/>
    <w:rsid w:val="002464DA"/>
    <w:rsid w:val="00250BC0"/>
    <w:rsid w:val="0028391C"/>
    <w:rsid w:val="002976E0"/>
    <w:rsid w:val="002A4630"/>
    <w:rsid w:val="002C36D0"/>
    <w:rsid w:val="002D025C"/>
    <w:rsid w:val="002D4283"/>
    <w:rsid w:val="002D48AB"/>
    <w:rsid w:val="002D6265"/>
    <w:rsid w:val="002E1A96"/>
    <w:rsid w:val="002E2F6A"/>
    <w:rsid w:val="002E395B"/>
    <w:rsid w:val="002F6BF4"/>
    <w:rsid w:val="00321D78"/>
    <w:rsid w:val="00327EC0"/>
    <w:rsid w:val="003341BA"/>
    <w:rsid w:val="003408D1"/>
    <w:rsid w:val="003443E2"/>
    <w:rsid w:val="0035601C"/>
    <w:rsid w:val="0036640F"/>
    <w:rsid w:val="003677AE"/>
    <w:rsid w:val="003731FF"/>
    <w:rsid w:val="003768FC"/>
    <w:rsid w:val="003777C4"/>
    <w:rsid w:val="0038532A"/>
    <w:rsid w:val="00392033"/>
    <w:rsid w:val="003A4BD3"/>
    <w:rsid w:val="003A78F6"/>
    <w:rsid w:val="003C6C96"/>
    <w:rsid w:val="003C7881"/>
    <w:rsid w:val="003D0343"/>
    <w:rsid w:val="003D1C3C"/>
    <w:rsid w:val="003E6A94"/>
    <w:rsid w:val="003F52CB"/>
    <w:rsid w:val="004020E5"/>
    <w:rsid w:val="00403822"/>
    <w:rsid w:val="00403A38"/>
    <w:rsid w:val="00404A03"/>
    <w:rsid w:val="00422B61"/>
    <w:rsid w:val="00446497"/>
    <w:rsid w:val="00446A11"/>
    <w:rsid w:val="00446D0B"/>
    <w:rsid w:val="00447A31"/>
    <w:rsid w:val="00450281"/>
    <w:rsid w:val="00471610"/>
    <w:rsid w:val="004903B2"/>
    <w:rsid w:val="00495C35"/>
    <w:rsid w:val="004B337E"/>
    <w:rsid w:val="004C0335"/>
    <w:rsid w:val="004C5B7C"/>
    <w:rsid w:val="004C720F"/>
    <w:rsid w:val="004F296F"/>
    <w:rsid w:val="005044B5"/>
    <w:rsid w:val="005212A0"/>
    <w:rsid w:val="00534E8F"/>
    <w:rsid w:val="005902E6"/>
    <w:rsid w:val="0059205C"/>
    <w:rsid w:val="005B300B"/>
    <w:rsid w:val="005B6C96"/>
    <w:rsid w:val="005C5896"/>
    <w:rsid w:val="005D0B63"/>
    <w:rsid w:val="005D1288"/>
    <w:rsid w:val="005F351D"/>
    <w:rsid w:val="00630C51"/>
    <w:rsid w:val="006335E8"/>
    <w:rsid w:val="0063632E"/>
    <w:rsid w:val="00637BA5"/>
    <w:rsid w:val="00651A51"/>
    <w:rsid w:val="00654586"/>
    <w:rsid w:val="00654A0F"/>
    <w:rsid w:val="006A553A"/>
    <w:rsid w:val="006B6C3B"/>
    <w:rsid w:val="006C66E2"/>
    <w:rsid w:val="006C68FD"/>
    <w:rsid w:val="006D60FB"/>
    <w:rsid w:val="006F20AD"/>
    <w:rsid w:val="006F36CA"/>
    <w:rsid w:val="006F71CD"/>
    <w:rsid w:val="00706DD6"/>
    <w:rsid w:val="00707B58"/>
    <w:rsid w:val="00711024"/>
    <w:rsid w:val="00730BC2"/>
    <w:rsid w:val="00733C3D"/>
    <w:rsid w:val="00736864"/>
    <w:rsid w:val="0074087E"/>
    <w:rsid w:val="007476B0"/>
    <w:rsid w:val="00750549"/>
    <w:rsid w:val="00785532"/>
    <w:rsid w:val="007855B8"/>
    <w:rsid w:val="007928A6"/>
    <w:rsid w:val="007B6E3B"/>
    <w:rsid w:val="007B7C3D"/>
    <w:rsid w:val="007B7D6E"/>
    <w:rsid w:val="007C10D5"/>
    <w:rsid w:val="007C2D88"/>
    <w:rsid w:val="007C6A13"/>
    <w:rsid w:val="007D2621"/>
    <w:rsid w:val="007D644D"/>
    <w:rsid w:val="007F10A6"/>
    <w:rsid w:val="00811C83"/>
    <w:rsid w:val="0081235C"/>
    <w:rsid w:val="008152E5"/>
    <w:rsid w:val="00823901"/>
    <w:rsid w:val="00823B2F"/>
    <w:rsid w:val="008264B5"/>
    <w:rsid w:val="00831F2A"/>
    <w:rsid w:val="00833A41"/>
    <w:rsid w:val="00844613"/>
    <w:rsid w:val="008660D8"/>
    <w:rsid w:val="008673F4"/>
    <w:rsid w:val="00877395"/>
    <w:rsid w:val="008865BA"/>
    <w:rsid w:val="008C1EE3"/>
    <w:rsid w:val="008C56A8"/>
    <w:rsid w:val="00903B6C"/>
    <w:rsid w:val="00905B72"/>
    <w:rsid w:val="00912796"/>
    <w:rsid w:val="00925268"/>
    <w:rsid w:val="0093422E"/>
    <w:rsid w:val="00945594"/>
    <w:rsid w:val="00963DE0"/>
    <w:rsid w:val="009B11F1"/>
    <w:rsid w:val="009B3993"/>
    <w:rsid w:val="009B49D6"/>
    <w:rsid w:val="009B5831"/>
    <w:rsid w:val="009C3D6E"/>
    <w:rsid w:val="009D0477"/>
    <w:rsid w:val="009E3FE5"/>
    <w:rsid w:val="009F3DCB"/>
    <w:rsid w:val="00A17421"/>
    <w:rsid w:val="00A22AD8"/>
    <w:rsid w:val="00A27C77"/>
    <w:rsid w:val="00A37007"/>
    <w:rsid w:val="00A521CD"/>
    <w:rsid w:val="00A57E67"/>
    <w:rsid w:val="00A641C7"/>
    <w:rsid w:val="00A74183"/>
    <w:rsid w:val="00A97755"/>
    <w:rsid w:val="00AC3BAB"/>
    <w:rsid w:val="00AD3CB6"/>
    <w:rsid w:val="00AD4C73"/>
    <w:rsid w:val="00AD607B"/>
    <w:rsid w:val="00AF7F6F"/>
    <w:rsid w:val="00B031D0"/>
    <w:rsid w:val="00B0403F"/>
    <w:rsid w:val="00B12FE2"/>
    <w:rsid w:val="00B153CC"/>
    <w:rsid w:val="00B21907"/>
    <w:rsid w:val="00B36B60"/>
    <w:rsid w:val="00B37803"/>
    <w:rsid w:val="00B44D55"/>
    <w:rsid w:val="00B47B01"/>
    <w:rsid w:val="00B60286"/>
    <w:rsid w:val="00B7043A"/>
    <w:rsid w:val="00B75D2E"/>
    <w:rsid w:val="00BA68A6"/>
    <w:rsid w:val="00BB01A0"/>
    <w:rsid w:val="00BB17A2"/>
    <w:rsid w:val="00BC5286"/>
    <w:rsid w:val="00BD3827"/>
    <w:rsid w:val="00BD47D2"/>
    <w:rsid w:val="00BE5C0A"/>
    <w:rsid w:val="00BE77AA"/>
    <w:rsid w:val="00BF0CDA"/>
    <w:rsid w:val="00BF1733"/>
    <w:rsid w:val="00BF1860"/>
    <w:rsid w:val="00C10ED0"/>
    <w:rsid w:val="00C22F06"/>
    <w:rsid w:val="00C26045"/>
    <w:rsid w:val="00C31846"/>
    <w:rsid w:val="00C33E9B"/>
    <w:rsid w:val="00C34DEC"/>
    <w:rsid w:val="00C37CC4"/>
    <w:rsid w:val="00C67446"/>
    <w:rsid w:val="00C70D59"/>
    <w:rsid w:val="00CA5947"/>
    <w:rsid w:val="00CB0669"/>
    <w:rsid w:val="00CE37A8"/>
    <w:rsid w:val="00CE6C35"/>
    <w:rsid w:val="00D14E28"/>
    <w:rsid w:val="00D24D9E"/>
    <w:rsid w:val="00D45D7D"/>
    <w:rsid w:val="00D46B8D"/>
    <w:rsid w:val="00D57530"/>
    <w:rsid w:val="00D636CD"/>
    <w:rsid w:val="00D86728"/>
    <w:rsid w:val="00DA3D08"/>
    <w:rsid w:val="00DB17B0"/>
    <w:rsid w:val="00DB18FD"/>
    <w:rsid w:val="00DD6975"/>
    <w:rsid w:val="00DE0D63"/>
    <w:rsid w:val="00DE68D7"/>
    <w:rsid w:val="00DE6C5A"/>
    <w:rsid w:val="00DF0207"/>
    <w:rsid w:val="00DF63AC"/>
    <w:rsid w:val="00E17A11"/>
    <w:rsid w:val="00E20795"/>
    <w:rsid w:val="00E21A07"/>
    <w:rsid w:val="00E2520F"/>
    <w:rsid w:val="00E254E7"/>
    <w:rsid w:val="00E57C4E"/>
    <w:rsid w:val="00E80CFC"/>
    <w:rsid w:val="00E906AE"/>
    <w:rsid w:val="00E94CEA"/>
    <w:rsid w:val="00ED6BAF"/>
    <w:rsid w:val="00F03399"/>
    <w:rsid w:val="00F239F9"/>
    <w:rsid w:val="00F26195"/>
    <w:rsid w:val="00F3139A"/>
    <w:rsid w:val="00F36F97"/>
    <w:rsid w:val="00F4615F"/>
    <w:rsid w:val="00F9264E"/>
    <w:rsid w:val="00F92BBD"/>
    <w:rsid w:val="00FA15F4"/>
    <w:rsid w:val="00FE6384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CEE3"/>
  <w15:docId w15:val="{6AAD99B2-6D4A-4EA2-9C1D-AE3D5C7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4">
    <w:name w:val="fs15 fw4"/>
    <w:basedOn w:val="DefaultParagraphFont"/>
  </w:style>
  <w:style w:type="character" w:customStyle="1" w:styleId="fs15fw4fsioverflow-hidden">
    <w:name w:val="fs15 fw4 fsi overflow-hidden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6undefined">
    <w:name w:val="fs15 fw6 undefined"/>
    <w:basedOn w:val="DefaultParagraphFont"/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paragraph" w:styleId="ListParagraph">
    <w:name w:val="List Paragraph"/>
    <w:basedOn w:val="Normal"/>
    <w:uiPriority w:val="34"/>
    <w:qFormat/>
    <w:rsid w:val="004C0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Balagajan Sathananda</dc:creator>
  <cp:keywords/>
  <dc:description/>
  <cp:lastModifiedBy>Balagajan Sathananda</cp:lastModifiedBy>
  <cp:revision>7</cp:revision>
  <cp:lastPrinted>2024-07-13T01:01:00Z</cp:lastPrinted>
  <dcterms:created xsi:type="dcterms:W3CDTF">2025-02-16T21:55:00Z</dcterms:created>
  <dcterms:modified xsi:type="dcterms:W3CDTF">2025-02-16T22:48:00Z</dcterms:modified>
</cp:coreProperties>
</file>